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E9771D" w:rsidP="004E1AED">
      <w:pPr>
        <w:pStyle w:val="Title"/>
      </w:pPr>
      <w:r>
        <w:t>PHP framework project</w:t>
      </w:r>
    </w:p>
    <w:p w:rsidR="00E9771D" w:rsidRDefault="00E9771D" w:rsidP="004E1AED">
      <w:pPr>
        <w:pStyle w:val="Title"/>
        <w:rPr>
          <w:sz w:val="40"/>
          <w:szCs w:val="40"/>
        </w:rPr>
      </w:pPr>
      <w:r>
        <w:rPr>
          <w:sz w:val="40"/>
          <w:szCs w:val="40"/>
        </w:rPr>
        <w:t>Food booking system</w:t>
      </w:r>
    </w:p>
    <w:p w:rsidR="00E9771D" w:rsidRPr="00E9771D" w:rsidRDefault="00E9771D" w:rsidP="004E1AED">
      <w:pPr>
        <w:pStyle w:val="Title"/>
        <w:rPr>
          <w:sz w:val="24"/>
          <w:szCs w:val="28"/>
        </w:rPr>
      </w:pPr>
      <w:r>
        <w:rPr>
          <w:sz w:val="24"/>
          <w:szCs w:val="28"/>
        </w:rPr>
        <w:t>Ho minh thang – DIN15SP</w:t>
      </w:r>
    </w:p>
    <w:p w:rsidR="00194DF6" w:rsidRDefault="003B1DD9">
      <w:pPr>
        <w:pStyle w:val="Heading1"/>
      </w:pPr>
      <w:r>
        <w:t>Idea of the food booking system</w:t>
      </w:r>
    </w:p>
    <w:p w:rsidR="004E1AED" w:rsidRDefault="003B1DD9" w:rsidP="003B1DD9">
      <w:r>
        <w:t>The food booking system is used to book the food from the store for convenience, customers are able to purchase the food online then they will receive the food after a specific time gaining by our system.</w:t>
      </w:r>
    </w:p>
    <w:p w:rsidR="001160E0" w:rsidRDefault="001160E0" w:rsidP="003B1DD9">
      <w:r>
        <w:t>The customers are able to create the reservation on the website, by choosing (add food) from the list from our website. They are able to mo</w:t>
      </w:r>
      <w:r w:rsidR="00C41128">
        <w:t>dify it before purchasing this.</w:t>
      </w:r>
    </w:p>
    <w:p w:rsidR="00C41128" w:rsidRDefault="00C41128" w:rsidP="00C41128">
      <w:pPr>
        <w:pStyle w:val="Heading1"/>
      </w:pPr>
      <w:r>
        <w:t>Database system</w:t>
      </w:r>
    </w:p>
    <w:p w:rsidR="00C41128" w:rsidRDefault="00774A4C" w:rsidP="00C41128">
      <w:r>
        <w:t>Table of food will contain:</w:t>
      </w:r>
    </w:p>
    <w:p w:rsidR="00774A4C" w:rsidRDefault="00774A4C" w:rsidP="00774A4C">
      <w:pPr>
        <w:pStyle w:val="ListParagraph"/>
        <w:numPr>
          <w:ilvl w:val="0"/>
          <w:numId w:val="19"/>
        </w:numPr>
      </w:pPr>
      <w:r>
        <w:t>Food’s name</w:t>
      </w:r>
    </w:p>
    <w:p w:rsidR="00774A4C" w:rsidRDefault="00774A4C" w:rsidP="00774A4C">
      <w:pPr>
        <w:pStyle w:val="ListParagraph"/>
        <w:numPr>
          <w:ilvl w:val="0"/>
          <w:numId w:val="19"/>
        </w:numPr>
      </w:pPr>
      <w:r>
        <w:t>Food’s price</w:t>
      </w:r>
    </w:p>
    <w:p w:rsidR="00774A4C" w:rsidRDefault="00774A4C" w:rsidP="00774A4C">
      <w:pPr>
        <w:pStyle w:val="ListParagraph"/>
        <w:numPr>
          <w:ilvl w:val="0"/>
          <w:numId w:val="19"/>
        </w:numPr>
      </w:pPr>
      <w:r>
        <w:t>Food description / Ingredient</w:t>
      </w:r>
    </w:p>
    <w:p w:rsidR="00774A4C" w:rsidRDefault="00774A4C" w:rsidP="00774A4C">
      <w:r>
        <w:t>Table of feedback will contain:</w:t>
      </w:r>
    </w:p>
    <w:p w:rsidR="00774A4C" w:rsidRDefault="00774A4C" w:rsidP="00774A4C">
      <w:pPr>
        <w:pStyle w:val="ListParagraph"/>
        <w:numPr>
          <w:ilvl w:val="0"/>
          <w:numId w:val="20"/>
        </w:numPr>
      </w:pPr>
      <w:r>
        <w:t>Customer / anonymous email</w:t>
      </w:r>
    </w:p>
    <w:p w:rsidR="00774A4C" w:rsidRDefault="00774A4C" w:rsidP="00774A4C">
      <w:pPr>
        <w:pStyle w:val="ListParagraph"/>
        <w:numPr>
          <w:ilvl w:val="0"/>
          <w:numId w:val="20"/>
        </w:numPr>
      </w:pPr>
      <w:r>
        <w:t>Comments</w:t>
      </w:r>
    </w:p>
    <w:p w:rsidR="00774A4C" w:rsidRDefault="00BE3A88" w:rsidP="00774A4C">
      <w:r>
        <w:t>Table of order: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Customer’s name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Customer’s address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Customer’s phonenumber</w:t>
      </w:r>
    </w:p>
    <w:p w:rsidR="00BE3A88" w:rsidRDefault="00BE3A88" w:rsidP="00BE3A88">
      <w:pPr>
        <w:pStyle w:val="ListParagraph"/>
        <w:numPr>
          <w:ilvl w:val="0"/>
          <w:numId w:val="21"/>
        </w:numPr>
      </w:pPr>
      <w:r>
        <w:t>Info of food which customer has chosen</w:t>
      </w:r>
    </w:p>
    <w:p w:rsidR="00646504" w:rsidRDefault="00646504" w:rsidP="00646504">
      <w:pPr>
        <w:pStyle w:val="Heading1"/>
      </w:pPr>
      <w:r>
        <w:t>Database information source</w:t>
      </w:r>
    </w:p>
    <w:p w:rsidR="00774A4C" w:rsidRDefault="00E41033" w:rsidP="00774A4C">
      <w:hyperlink r:id="rId11" w:history="1">
        <w:r w:rsidRPr="001D7928">
          <w:rPr>
            <w:rStyle w:val="Hyperlink"/>
          </w:rPr>
          <w:t>http://www.japan-guide.com/e/e2038.html</w:t>
        </w:r>
      </w:hyperlink>
    </w:p>
    <w:p w:rsidR="00E41033" w:rsidRPr="00C41128" w:rsidRDefault="00E41033" w:rsidP="00774A4C">
      <w:r>
        <w:t>Nigiri sushi, Norimaki sushi</w:t>
      </w:r>
      <w:bookmarkStart w:id="0" w:name="_GoBack"/>
      <w:bookmarkEnd w:id="0"/>
    </w:p>
    <w:sectPr w:rsidR="00E41033" w:rsidRPr="00C41128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3C2" w:rsidRDefault="009C73C2">
      <w:pPr>
        <w:spacing w:after="0" w:line="240" w:lineRule="auto"/>
      </w:pPr>
      <w:r>
        <w:separator/>
      </w:r>
    </w:p>
  </w:endnote>
  <w:endnote w:type="continuationSeparator" w:id="0">
    <w:p w:rsidR="009C73C2" w:rsidRDefault="009C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3C2" w:rsidRDefault="009C73C2">
      <w:pPr>
        <w:spacing w:after="0" w:line="240" w:lineRule="auto"/>
      </w:pPr>
      <w:r>
        <w:separator/>
      </w:r>
    </w:p>
  </w:footnote>
  <w:footnote w:type="continuationSeparator" w:id="0">
    <w:p w:rsidR="009C73C2" w:rsidRDefault="009C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EC6AE8"/>
    <w:multiLevelType w:val="hybridMultilevel"/>
    <w:tmpl w:val="41AA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74D1B"/>
    <w:multiLevelType w:val="hybridMultilevel"/>
    <w:tmpl w:val="AA1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54E59"/>
    <w:multiLevelType w:val="hybridMultilevel"/>
    <w:tmpl w:val="F4FC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1D"/>
    <w:rsid w:val="001160E0"/>
    <w:rsid w:val="00194DF6"/>
    <w:rsid w:val="002A359D"/>
    <w:rsid w:val="003B1DD9"/>
    <w:rsid w:val="004E1AED"/>
    <w:rsid w:val="005C12A5"/>
    <w:rsid w:val="00646504"/>
    <w:rsid w:val="00774A4C"/>
    <w:rsid w:val="009C73C2"/>
    <w:rsid w:val="00A1310C"/>
    <w:rsid w:val="00BE3A88"/>
    <w:rsid w:val="00C41128"/>
    <w:rsid w:val="00D47A97"/>
    <w:rsid w:val="00E41033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EF4A"/>
  <w15:docId w15:val="{4F6F379E-5539-4D97-9301-4B12573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74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33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apan-guide.com/e/e2038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g%20Ho%20Min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AA"/>
    <w:rsid w:val="00F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A3E5EA41614811AD5FFCF2C29798D4">
    <w:name w:val="CFA3E5EA41614811AD5FFCF2C29798D4"/>
  </w:style>
  <w:style w:type="paragraph" w:customStyle="1" w:styleId="5B7951DF6C7B46EBAC482695AD70BEC0">
    <w:name w:val="5B7951DF6C7B46EBAC482695AD70BEC0"/>
  </w:style>
  <w:style w:type="paragraph" w:customStyle="1" w:styleId="3C24E49E6E7D4C3497C0457278EDCEA9">
    <w:name w:val="3C24E49E6E7D4C3497C0457278EDC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ED9752-F01D-4356-8E1A-D3F60CDB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 Thắng Hồ</dc:creator>
  <cp:lastModifiedBy>Thang Ho</cp:lastModifiedBy>
  <cp:revision>7</cp:revision>
  <dcterms:created xsi:type="dcterms:W3CDTF">2017-02-13T06:03:00Z</dcterms:created>
  <dcterms:modified xsi:type="dcterms:W3CDTF">2017-02-13T06:48:00Z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