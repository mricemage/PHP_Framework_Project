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4E1AED" w:rsidRDefault="006B1369" w:rsidP="004E1AED">
      <w:pPr>
        <w:pStyle w:val="Title"/>
      </w:pPr>
      <w:r>
        <w:t>PHP framework</w:t>
      </w:r>
    </w:p>
    <w:p w:rsidR="00194DF6" w:rsidRDefault="006B1369">
      <w:pPr>
        <w:pStyle w:val="Heading1"/>
      </w:pPr>
      <w:r>
        <w:t>ho minh thang, din15sp</w:t>
      </w:r>
    </w:p>
    <w:p w:rsidR="004E1AED" w:rsidRDefault="006B1369" w:rsidP="006B1369">
      <w:pPr>
        <w:pStyle w:val="ListParagraph"/>
        <w:numPr>
          <w:ilvl w:val="0"/>
          <w:numId w:val="19"/>
        </w:numPr>
      </w:pPr>
      <w:r>
        <w:t>Project plan</w:t>
      </w:r>
    </w:p>
    <w:p w:rsidR="006B1369" w:rsidRDefault="009514BD" w:rsidP="006B1369">
      <w:pPr>
        <w:ind w:left="360"/>
      </w:pPr>
      <w:r>
        <w:t>I am building an application which can help customers to book a food, and wait  for the delivery for the food to come home.</w:t>
      </w:r>
    </w:p>
    <w:p w:rsidR="009514BD" w:rsidRDefault="009514BD" w:rsidP="006B1369">
      <w:pPr>
        <w:ind w:left="360"/>
      </w:pPr>
    </w:p>
    <w:p w:rsidR="009514BD" w:rsidRDefault="009514BD" w:rsidP="009514BD">
      <w:pPr>
        <w:pStyle w:val="ListParagraph"/>
        <w:numPr>
          <w:ilvl w:val="0"/>
          <w:numId w:val="19"/>
        </w:numPr>
      </w:pPr>
      <w:r>
        <w:t>Data structure</w:t>
      </w:r>
    </w:p>
    <w:p w:rsidR="009514BD" w:rsidRDefault="009514BD" w:rsidP="009514BD">
      <w:pPr>
        <w:ind w:left="360"/>
      </w:pPr>
      <w:r>
        <w:t xml:space="preserve">The data will contain: Name of the Customer, Address, Phone Number, and the food they would like to choose. </w:t>
      </w:r>
    </w:p>
    <w:p w:rsidR="00C03378" w:rsidRDefault="009514BD" w:rsidP="00C03378">
      <w:pPr>
        <w:ind w:left="360"/>
      </w:pPr>
      <w:r>
        <w:t>The user is able to add more food, delete the food, or update their name, their address</w:t>
      </w:r>
      <w:r w:rsidR="00C03378">
        <w:t>.</w:t>
      </w:r>
    </w:p>
    <w:p w:rsidR="00C03378" w:rsidRDefault="00C03378" w:rsidP="00C03378">
      <w:pPr>
        <w:ind w:left="360"/>
      </w:pPr>
      <w:r>
        <w:t xml:space="preserve">There will be 3 tables: </w:t>
      </w:r>
    </w:p>
    <w:p w:rsidR="00C03378" w:rsidRDefault="00C03378" w:rsidP="00C03378">
      <w:pPr>
        <w:pStyle w:val="ListParagraph"/>
        <w:numPr>
          <w:ilvl w:val="0"/>
          <w:numId w:val="20"/>
        </w:numPr>
      </w:pPr>
      <w:r>
        <w:t>Table of foods (and price)</w:t>
      </w:r>
    </w:p>
    <w:p w:rsidR="00C03378" w:rsidRDefault="00C03378" w:rsidP="00C03378">
      <w:pPr>
        <w:pStyle w:val="ListParagraph"/>
        <w:numPr>
          <w:ilvl w:val="0"/>
          <w:numId w:val="20"/>
        </w:numPr>
      </w:pPr>
      <w:r>
        <w:t>Table of comment from anonymous (or maybe logged in user) about the food</w:t>
      </w:r>
    </w:p>
    <w:p w:rsidR="00FE33CA" w:rsidRDefault="00FE33CA" w:rsidP="00C03378">
      <w:pPr>
        <w:pStyle w:val="ListParagraph"/>
        <w:numPr>
          <w:ilvl w:val="0"/>
          <w:numId w:val="20"/>
        </w:numPr>
      </w:pPr>
      <w:r>
        <w:t>Table of order (customers order + address) (what kind of food they choose + their address for the company to deliver the food)</w:t>
      </w:r>
      <w:bookmarkStart w:id="0" w:name="_GoBack"/>
      <w:bookmarkEnd w:id="0"/>
    </w:p>
    <w:p w:rsidR="00FE33CA" w:rsidRDefault="00E31469" w:rsidP="00FE33CA">
      <w:pPr>
        <w:ind w:left="720"/>
      </w:pPr>
      <w:r>
        <w:rPr>
          <w:noProof/>
          <w:lang w:eastAsia="en-US"/>
        </w:rPr>
        <w:lastRenderedPageBreak/>
        <w:drawing>
          <wp:inline distT="0" distB="0" distL="0" distR="0">
            <wp:extent cx="5784850" cy="822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7-02-03_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3CA" w:rsidSect="004E1AED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ECC" w:rsidRDefault="00047ECC">
      <w:pPr>
        <w:spacing w:after="0" w:line="240" w:lineRule="auto"/>
      </w:pPr>
      <w:r>
        <w:separator/>
      </w:r>
    </w:p>
  </w:endnote>
  <w:endnote w:type="continuationSeparator" w:id="0">
    <w:p w:rsidR="00047ECC" w:rsidRDefault="00047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146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ECC" w:rsidRDefault="00047ECC">
      <w:pPr>
        <w:spacing w:after="0" w:line="240" w:lineRule="auto"/>
      </w:pPr>
      <w:r>
        <w:separator/>
      </w:r>
    </w:p>
  </w:footnote>
  <w:footnote w:type="continuationSeparator" w:id="0">
    <w:p w:rsidR="00047ECC" w:rsidRDefault="00047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E4180E"/>
    <w:multiLevelType w:val="hybridMultilevel"/>
    <w:tmpl w:val="682CE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DB32AD"/>
    <w:multiLevelType w:val="hybridMultilevel"/>
    <w:tmpl w:val="8F90F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12"/>
  </w:num>
  <w:num w:numId="5">
    <w:abstractNumId w:val="17"/>
  </w:num>
  <w:num w:numId="6">
    <w:abstractNumId w:val="18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369"/>
    <w:rsid w:val="00047ECC"/>
    <w:rsid w:val="00194DF6"/>
    <w:rsid w:val="004E1AED"/>
    <w:rsid w:val="005C12A5"/>
    <w:rsid w:val="006B1369"/>
    <w:rsid w:val="009514BD"/>
    <w:rsid w:val="00A1310C"/>
    <w:rsid w:val="00C03378"/>
    <w:rsid w:val="00D47A97"/>
    <w:rsid w:val="00E31469"/>
    <w:rsid w:val="00FE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4C7B"/>
  <w15:docId w15:val="{94BF4B86-6AD0-44E6-A50F-D83CE960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6B1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g%20Ho%20Minh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5F3"/>
    <w:rsid w:val="007F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B97DF8F65843F79C7E8E8DC7E80FD0">
    <w:name w:val="F8B97DF8F65843F79C7E8E8DC7E80FD0"/>
  </w:style>
  <w:style w:type="paragraph" w:customStyle="1" w:styleId="0E9A78CC747D4425ADBE0E2A09C249AF">
    <w:name w:val="0E9A78CC747D4425ADBE0E2A09C249AF"/>
  </w:style>
  <w:style w:type="paragraph" w:customStyle="1" w:styleId="4A882F5B1917476AA2E22B22357BBA3C">
    <w:name w:val="4A882F5B1917476AA2E22B22357BBA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5A340C-2FD0-4367-A8E6-B15A96234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34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Minh Thắng Hồ</dc:creator>
  <cp:lastModifiedBy>Thang Ho</cp:lastModifiedBy>
  <cp:revision>3</cp:revision>
  <dcterms:created xsi:type="dcterms:W3CDTF">2017-02-03T21:14:00Z</dcterms:created>
  <dcterms:modified xsi:type="dcterms:W3CDTF">2017-02-03T21:48:00Z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